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AE91" w14:textId="4E03D410" w:rsidR="00A9204E" w:rsidRDefault="00C86BDE">
      <w:r>
        <w:t>We studied the relationship between fuel variables, weather conditions, and fire behavior for 25 prescribed fires in North Dakota, USA. Temperatures 15 cm above the soil surface averaged 225</w:t>
      </w:r>
      <m:oMath>
        <m:sSup>
          <m:sSupPr>
            <m:ctrlPr>
              <w:rPr>
                <w:rFonts w:ascii="Cambria Math" w:hAnsi="Cambria Math"/>
              </w:rPr>
            </m:ctrlPr>
          </m:sSupPr>
          <m:e>
            <m:r>
              <w:rPr>
                <w:rFonts w:ascii="Cambria Math" w:hAnsi="Cambria Math"/>
              </w:rPr>
              <m:t>​</m:t>
            </m:r>
          </m:e>
          <m:sup>
            <m:r>
              <w:rPr>
                <w:rFonts w:ascii="Cambria Math" w:hAnsi="Cambria Math"/>
              </w:rPr>
              <m:t>∘</m:t>
            </m:r>
          </m:sup>
        </m:sSup>
      </m:oMath>
      <w:r>
        <w:t>C during spring burns in and 250</w:t>
      </w:r>
      <m:oMath>
        <m:sSup>
          <m:sSupPr>
            <m:ctrlPr>
              <w:rPr>
                <w:rFonts w:ascii="Cambria Math" w:hAnsi="Cambria Math"/>
              </w:rPr>
            </m:ctrlPr>
          </m:sSupPr>
          <m:e>
            <m:r>
              <w:rPr>
                <w:rFonts w:ascii="Cambria Math" w:hAnsi="Cambria Math"/>
              </w:rPr>
              <m:t>​</m:t>
            </m:r>
          </m:e>
          <m:sup>
            <m:r>
              <w:rPr>
                <w:rFonts w:ascii="Cambria Math" w:hAnsi="Cambria Math"/>
              </w:rPr>
              <m:t>∘</m:t>
            </m:r>
          </m:sup>
        </m:sSup>
      </m:oMath>
      <w:r>
        <w:t>C during fall burns. Surface temperatures averaged about 100</w:t>
      </w:r>
      <m:oMath>
        <m:sSup>
          <m:sSupPr>
            <m:ctrlPr>
              <w:rPr>
                <w:rFonts w:ascii="Cambria Math" w:hAnsi="Cambria Math"/>
              </w:rPr>
            </m:ctrlPr>
          </m:sSupPr>
          <m:e>
            <m:r>
              <w:rPr>
                <w:rFonts w:ascii="Cambria Math" w:hAnsi="Cambria Math"/>
              </w:rPr>
              <m:t>​</m:t>
            </m:r>
          </m:e>
          <m:sup>
            <m:r>
              <w:rPr>
                <w:rFonts w:ascii="Cambria Math" w:hAnsi="Cambria Math"/>
              </w:rPr>
              <m:t>∘</m:t>
            </m:r>
          </m:sup>
        </m:sSup>
      </m:oMath>
      <w:r>
        <w:t>C, but half were below 60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w:t>
      </w:r>
      <w:r w:rsidR="002721F5">
        <w:t>Fires spread at an average of 2.5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rsidR="002721F5">
        <w:t>.</w:t>
      </w:r>
      <w:r w:rsidR="002721F5">
        <w:t xml:space="preserve"> </w:t>
      </w:r>
      <w:r>
        <w:t>Wind speed drove faster rates of spread while higher fuel loads and lower fuel moisture produced higher canopy temperatures, but none of our measurements explained variability in soil surface temperature because ground-level heating remained low.</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49"/>
    <w:rsid w:val="002721F5"/>
    <w:rsid w:val="00645252"/>
    <w:rsid w:val="006D3D74"/>
    <w:rsid w:val="0083569A"/>
    <w:rsid w:val="00A9204E"/>
    <w:rsid w:val="00C86BDE"/>
    <w:rsid w:val="00C9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D53B"/>
  <w15:chartTrackingRefBased/>
  <w15:docId w15:val="{5C8D3A07-35D9-4117-8C82-607F928B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an.mcgranahan\AppData\Local\Microsoft\Office\16.0\DTS\en-US%7b892F51DD-3DA8-4F04-8C94-32F5F8FF7217%7d\%7bDB0C3C56-3C72-4C4B-BAE4-632650FCD51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{DB0C3C56-3C72-4C4B-BAE4-632650FCD51D}tf02786999_win32</Template>
  <TotalTime>4</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McGranahan, Devan - ARS</dc:creator>
  <cp:keywords/>
  <dc:description/>
  <cp:lastModifiedBy>McGranahan, Devan - ARS</cp:lastModifiedBy>
  <cp:revision>3</cp:revision>
  <dcterms:created xsi:type="dcterms:W3CDTF">2021-08-10T16:15:00Z</dcterms:created>
  <dcterms:modified xsi:type="dcterms:W3CDTF">2022-01-27T17:06:00Z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